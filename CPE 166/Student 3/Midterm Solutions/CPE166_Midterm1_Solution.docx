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9"/>
        <w:ind w:left="2629" w:right="2629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California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State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University,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Sacramento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ind w:left="1914" w:right="1914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Col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ege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gineer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Computer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ind w:left="3117" w:right="3117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CPE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166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Advanced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Logic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540"/>
        <w:ind w:left="820" w:right="5017" w:hanging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waveform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always@(posedge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  <w:sectPr>
          <w:pgNumType w:start="1"/>
          <w:pgMar w:footer="628" w:header="0" w:top="1480" w:bottom="280" w:left="980" w:right="440"/>
          <w:foot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sectPr>
          <w:type w:val="continuous"/>
          <w:pgSz w:w="12240" w:h="15840"/>
          <w:pgMar w:top="1480" w:bottom="280" w:left="980" w:right="440"/>
          <w:cols w:num="2" w:equalWidth="off">
            <w:col w:w="1167" w:space="253"/>
            <w:col w:w="940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d;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27"/>
      </w:pPr>
      <w:r>
        <w:pict>
          <v:shape type="#_x0000_t75" style="width:278.28pt;height:159.84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460"/>
        <w:sectPr>
          <w:type w:val="continuous"/>
          <w:pgSz w:w="12240" w:h="15840"/>
          <w:pgMar w:top="1480" w:bottom="280" w:left="980" w:right="440"/>
        </w:sectPr>
      </w:pPr>
      <w:r>
        <w:pict>
          <v:group style="position:absolute;margin-left:71.47pt;margin-top:12.066pt;width:337.97pt;height:100.97pt;mso-position-horizontal-relative:page;mso-position-vertical-relative:paragraph;z-index:-563" coordorigin="1429,241" coordsize="6759,2019">
            <v:shape style="position:absolute;left:1440;top:252;width:778;height:0" coordorigin="1440,252" coordsize="778,0" path="m1440,252l2218,252e" filled="f" stroked="t" strokeweight="1.06001pt" strokecolor="#0070BF">
              <v:path arrowok="t"/>
            </v:shape>
            <v:shape type="#_x0000_t75" style="position:absolute;left:1440;top:265;width:6749;height:1996">
              <v:imagedata o:title="" r:id="rId6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0070BF"/>
          <w:spacing w:val="0"/>
          <w:w w:val="100"/>
          <w:sz w:val="20"/>
          <w:szCs w:val="20"/>
        </w:rPr>
        <w:t>Solut</w:t>
      </w:r>
      <w:r>
        <w:rPr>
          <w:rFonts w:cs="Times New Roman" w:hAnsi="Times New Roman" w:eastAsia="Times New Roman" w:ascii="Times New Roman"/>
          <w:b/>
          <w:color w:val="0070BF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0070B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0070BF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0070BF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8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100"/>
      </w:pPr>
      <w:r>
        <w:pict>
          <v:shape type="#_x0000_t75" style="width:229.56pt;height:134.22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prob2(clk,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91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(~y);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always@(posedge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9" w:right="9403" w:hanging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if(~rst)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79" w:right="838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954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79" w:right="83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9732" w:firstLine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///////////////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///////////////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/////////////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////////////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86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prob2_tb;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uut(clk,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y);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~clk;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97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0" w:footer="628" w:top="1200" w:bottom="280" w:left="1340" w:right="44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 w:right="-5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sectPr>
          <w:pgMar w:header="0" w:footer="628" w:top="640" w:bottom="280" w:left="1340" w:right="440"/>
          <w:pgSz w:w="12240" w:h="15840"/>
          <w:cols w:num="2" w:equalWidth="off">
            <w:col w:w="447" w:space="13"/>
            <w:col w:w="1000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$stop;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///////////////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///////////////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/////////////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////////////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89.56pt;height:76.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Verilog.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testbench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waveform.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460"/>
      </w:pPr>
      <w:r>
        <w:pict>
          <v:shape type="#_x0000_t75" style="width:283.02pt;height:211.98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prob3(E1,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~E1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 w:right="59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~((~C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~((~C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Y[2]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~((~C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~((~C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Y[6]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Y[7]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~((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type w:val="continuous"/>
          <w:pgSz w:w="12240" w:h="15840"/>
          <w:pgMar w:top="1480" w:bottom="280" w:left="1340" w:right="4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prob3_tb;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uut(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93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02" w:right="74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{E1,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b111;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02" w:right="75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b111;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{E1,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02" w:right="75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b000;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b100;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b101;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b110;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b111;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$stop;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719"/>
        <w:ind w:left="100" w:right="88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  <w:ind w:left="100"/>
        <w:sectPr>
          <w:pgMar w:header="0" w:footer="628" w:top="640" w:bottom="280" w:left="1700" w:right="440"/>
          <w:pgSz w:w="12240" w:h="15840"/>
        </w:sectPr>
      </w:pPr>
      <w:r>
        <w:pict>
          <v:shape type="#_x0000_t75" style="width:478.62pt;height:152.04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3-bit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ethod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testbench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Verilog.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^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^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^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rca3(a,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 w:right="84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cout;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 w:right="44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g1(.a(a[0]),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.b(b[0]),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.cin(cin),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.cout(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.s(s[0]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g2(.a(a[1]),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.b(b[1]),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.cin(m[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]),.cou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.s(s[1]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g3(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a[2],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b[2],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m[1],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s[2]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 w:lineRule="exact" w:line="540"/>
        <w:ind w:left="460" w:right="83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rca3_tb;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00"/>
        <w:ind w:left="46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6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cin;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cout;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rca3</w:t>
      </w:r>
      <w:r>
        <w:rPr>
          <w:rFonts w:cs="Times New Roman" w:hAnsi="Times New Roman" w:eastAsia="Times New Roman" w:ascii="Times New Roman"/>
          <w:spacing w:val="5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uut(a,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cin,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cout,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Mar w:header="0" w:footer="628" w:top="640" w:bottom="280" w:left="1340" w:right="440"/>
          <w:pgSz w:w="12240" w:h="15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60" w:right="-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1480" w:bottom="280" w:left="1340" w:right="440"/>
          <w:cols w:num="2" w:equalWidth="off">
            <w:col w:w="1020" w:space="160"/>
            <w:col w:w="9280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$stop;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60"/>
        <w:sectPr>
          <w:type w:val="continuous"/>
          <w:pgSz w:w="12240" w:h="15840"/>
          <w:pgMar w:top="1480" w:bottom="280" w:left="1340" w:right="4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0"/>
      </w:pPr>
      <w:r>
        <w:pict>
          <v:shape type="#_x0000_t75" style="width:430.56pt;height:121.92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80"/>
        <w:ind w:left="480" w:right="1728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4-bit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shift_L4(clk,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79"/>
        <w:ind w:left="480" w:right="81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q[3];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always@(posedge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//q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2:0],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8581" w:firstLine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q[2];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q[2]&lt;=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q[1];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q[0];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480" w:right="1593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4-bit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shift_R4(clk,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q[0];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  <w:sectPr>
          <w:pgMar w:header="0" w:footer="628" w:top="1440" w:bottom="280" w:left="1320" w:right="44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always@(posedge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q[3:1]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460" w:right="88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 w:right="4958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Verilog.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460"/>
      </w:pPr>
      <w:r>
        <w:pict>
          <v:shape type="#_x0000_t75" style="width:301.38pt;height:142.44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1=2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s2=2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b10;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always@(posedge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posedge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79" w:right="9079" w:hanging="1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19" w:right="87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19" w:right="87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 w:right="9066" w:hanging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case(cs)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159" w:right="7567" w:firstLine="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(~a)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139" w:right="76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379" w:right="76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139" w:right="75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 w:right="9080" w:firstLine="60"/>
        <w:sectPr>
          <w:pgMar w:header="0" w:footer="628" w:top="640" w:bottom="280" w:left="1340" w:right="44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9066" w:hanging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case(cs)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7823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 w:right="9080" w:firstLine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(2).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100"/>
      </w:pPr>
      <w:r>
        <w:pict>
          <v:shape type="#_x0000_t75" style="width:354.06pt;height:166.86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b100;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always@(posedge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negedge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9" w:right="8949" w:hanging="1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if(~res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9" w:right="87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9" w:right="87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9066" w:hanging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case(cs)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  <w:sectPr>
          <w:pgMar w:header="0" w:footer="628" w:top="920" w:bottom="280" w:left="1700" w:right="44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6"/>
        <w:ind w:left="1519" w:right="7567" w:firstLine="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(~a)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99" w:right="76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39" w:right="76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962" w:right="81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39" w:right="76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99" w:right="76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39" w:right="76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99" w:right="75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80" w:right="9080" w:firstLine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always@(cs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0" w:right="9066" w:hanging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case(cs)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962" w:right="83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961" w:right="82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99" w:right="74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80" w:right="9080" w:firstLine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machine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0110.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color w:val="FF00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sz w:val="24"/>
          <w:szCs w:val="24"/>
          <w:u w:val="thick" w:color="FF0000"/>
        </w:rPr>
        <w:t>Analysis: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S_idle: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anything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0110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628" w:top="640" w:bottom="280" w:left="980" w:right="440"/>
          <w:pgSz w:w="12240" w:h="15840"/>
        </w:sectPr>
      </w:pPr>
      <w:r>
        <w:pict>
          <v:shape type="#_x0000_t202" style="position:absolute;margin-left:54pt;margin-top:13.2231pt;width:234.82pt;height:172.51pt;mso-position-horizontal-relative:page;mso-position-vertical-relative:paragraph;z-index:-56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63" w:hRule="exact"/>
                    </w:trPr>
                    <w:tc>
                      <w:tcPr>
                        <w:tcW w:w="360" w:type="dxa"/>
                        <w:vMerge w:val="restart"/>
                        <w:tcBorders>
                          <w:top w:val="single" w:sz="10" w:space="0" w:color="FF0000"/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Current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State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 w:right="2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Next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state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S_idle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S1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S_idle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S1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S1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S2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S2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S1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S3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S3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S4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S_idle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S4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S1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360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6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S2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sz w:val="24"/>
          <w:szCs w:val="24"/>
        </w:rPr>
        <w:t>Table: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 w:lineRule="exact" w:line="260"/>
        <w:ind w:left="100"/>
      </w:pPr>
      <w:r>
        <w:rPr>
          <w:rFonts w:cs="Times New Roman" w:hAnsi="Times New Roman" w:eastAsia="Times New Roman" w:ascii="Times New Roman"/>
          <w:b/>
          <w:color w:val="FF00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position w:val="-1"/>
          <w:sz w:val="24"/>
          <w:szCs w:val="24"/>
          <w:u w:val="thick" w:color="FF0000"/>
        </w:rPr>
        <w:t>Final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position w:val="-1"/>
          <w:sz w:val="24"/>
          <w:szCs w:val="24"/>
          <w:u w:val="thick" w:color="FF0000"/>
        </w:rPr>
        <w:t> 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position w:val="-1"/>
          <w:sz w:val="24"/>
          <w:szCs w:val="24"/>
          <w:u w:val="thick" w:color="FF0000"/>
        </w:rPr>
        <w:t>Solution: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76.98pt;height:127.32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m_detector(reset,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s_idle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b011,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s4=3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b100;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[2:0]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always@(posedge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posedge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s_idle;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9806" w:hanging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case(cs)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s_idl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~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s_idle;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8437" w:firstLine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s_idl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endcase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always@(cs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9806" w:hanging="120"/>
        <w:sectPr>
          <w:pgMar w:header="0" w:footer="628" w:top="920" w:bottom="280" w:left="980" w:right="4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case(cs)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220" w:right="92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s_idle: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s3: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if(~a)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9" w:right="8864" w:firstLine="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s4: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endcase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100" w:right="96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odule</w:t>
      </w:r>
    </w:p>
    <w:sectPr>
      <w:pgMar w:header="0" w:footer="628" w:top="640" w:bottom="280" w:left="980" w:right="4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9.99805"/>
        <w:szCs w:val="9.99805"/>
      </w:rPr>
      <w:jc w:val="left"/>
      <w:spacing w:lineRule="exact" w:line="80"/>
    </w:pPr>
    <w:r>
      <w:pict>
        <v:shape type="#_x0000_t202" style="position:absolute;margin-left:545.66pt;margin-top:742.584pt;width:41.3424pt;height:14pt;mso-position-horizontal-relative:page;mso-position-vertical-relative:page;z-index:-56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Page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9.99805"/>
        <w:szCs w:val="9.99805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Relationship Id="rId6" Type="http://schemas.openxmlformats.org/officeDocument/2006/relationships/image" Target="media\image2.jpg"/><Relationship Id="rId7" Type="http://schemas.openxmlformats.org/officeDocument/2006/relationships/image" Target="media\image3.png"/><Relationship Id="rId8" Type="http://schemas.openxmlformats.org/officeDocument/2006/relationships/image" Target="media\image4.png"/><Relationship Id="rId9" Type="http://schemas.openxmlformats.org/officeDocument/2006/relationships/image" Target="media\image5.jpg"/><Relationship Id="rId10" Type="http://schemas.openxmlformats.org/officeDocument/2006/relationships/image" Target="media\image6.jpg"/><Relationship Id="rId11" Type="http://schemas.openxmlformats.org/officeDocument/2006/relationships/image" Target="media\image7.jpg"/><Relationship Id="rId12" Type="http://schemas.openxmlformats.org/officeDocument/2006/relationships/image" Target="media\image8.jpg"/><Relationship Id="rId13" Type="http://schemas.openxmlformats.org/officeDocument/2006/relationships/image" Target="media\image9.jpg"/><Relationship Id="rId14" Type="http://schemas.openxmlformats.org/officeDocument/2006/relationships/image" Target="media\image10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